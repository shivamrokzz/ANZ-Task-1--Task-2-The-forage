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77777777" w:rsidR="00A66B18" w:rsidRDefault="00A66B18"/>
    <w:p w14:paraId="0AFA8CE5" w14:textId="77777777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0CC9F645" w:rsidR="00AD1D45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  <w:r>
        <w:rPr>
          <w:rFonts w:ascii="Calibri" w:eastAsia="Times New Roman" w:hAnsi="Calibri" w:cs="Calibri"/>
          <w:noProof/>
          <w:color w:val="auto"/>
          <w:kern w:val="0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E0BC" wp14:editId="0C016CAE">
                <wp:simplePos x="0" y="0"/>
                <wp:positionH relativeFrom="column">
                  <wp:posOffset>-17362</wp:posOffset>
                </wp:positionH>
                <wp:positionV relativeFrom="paragraph">
                  <wp:posOffset>154104</wp:posOffset>
                </wp:positionV>
                <wp:extent cx="6805914" cy="648182"/>
                <wp:effectExtent l="0" t="0" r="146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914" cy="648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F058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We have provided two versions of the model answer for this task: </w:t>
                            </w:r>
                          </w:p>
                          <w:p w14:paraId="665C3450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(1) A version using the task template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and </w:t>
                            </w:r>
                          </w:p>
                          <w:p w14:paraId="3AD78E1E" w14:textId="1A9D924D" w:rsidR="0064428C" w:rsidRPr="00CE6CB7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(2) 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annotated version </w:t>
                            </w:r>
                          </w:p>
                          <w:p w14:paraId="7A73EF1C" w14:textId="77777777" w:rsidR="0064428C" w:rsidRPr="00CE6CB7" w:rsidRDefault="0064428C" w:rsidP="0064428C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CA8F9AF" w14:textId="77777777" w:rsidR="0064428C" w:rsidRPr="00CE6CB7" w:rsidRDefault="0064428C" w:rsidP="006442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2E0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35pt;margin-top:12.15pt;width:535.9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" fillcolor="black [3213]" strokeweight=".5pt">
                <v:textbox>
                  <w:txbxContent>
                    <w:p w14:paraId="4918F058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We have provided two versions of the model answer for this task: </w:t>
                      </w:r>
                    </w:p>
                    <w:p w14:paraId="665C3450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(1) A version using the task template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;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and </w:t>
                      </w:r>
                    </w:p>
                    <w:p w14:paraId="3AD78E1E" w14:textId="1A9D924D" w:rsidR="0064428C" w:rsidRPr="00CE6CB7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(2) 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An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annotated version </w:t>
                      </w:r>
                    </w:p>
                    <w:p w14:paraId="7A73EF1C" w14:textId="77777777" w:rsidR="0064428C" w:rsidRPr="00CE6CB7" w:rsidRDefault="0064428C" w:rsidP="0064428C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CA8F9AF" w14:textId="77777777" w:rsidR="0064428C" w:rsidRPr="00CE6CB7" w:rsidRDefault="0064428C" w:rsidP="006442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079AAF" w14:textId="75EEC729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79BEE63" w14:textId="4A94D6B3" w:rsidR="0064428C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358214DD" w14:textId="77777777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2535CCAD" w14:textId="4E50999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619767AD" w14:textId="77777777" w:rsidR="00533235" w:rsidRDefault="0053323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053DAF" w14:textId="5248DF3F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>
        <w:rPr>
          <w:b/>
          <w:bCs/>
          <w:noProof/>
          <w:lang w:val="en-AU" w:eastAsia="en-AU"/>
        </w:rPr>
        <w:t xml:space="preserve"> </w:t>
      </w:r>
    </w:p>
    <w:p w14:paraId="431C5417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78C4A3A2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0D2D764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9DD36C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3BC08250" w14:textId="77777777" w:rsidTr="004E6A37">
        <w:tc>
          <w:tcPr>
            <w:tcW w:w="3681" w:type="dxa"/>
          </w:tcPr>
          <w:p w14:paraId="2AC6700B" w14:textId="1CC88C3E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E0A4829" w14:textId="77777777" w:rsidR="000D48D0" w:rsidRPr="000D48D0" w:rsidRDefault="000D48D0" w:rsidP="000D48D0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It’s clearly not spam as the reply indicates a previous relationship and that the email was expected and welcome. The date and time could indicate that the conversation was anticipated, as there is next to no delay in a reply.</w:t>
            </w:r>
          </w:p>
          <w:p w14:paraId="19C528F2" w14:textId="7F6C5984" w:rsidR="002452AC" w:rsidRPr="00DE45EA" w:rsidRDefault="000D48D0" w:rsidP="00DE45EA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This email is non malicious. It’s a typical conversation between friends and contains no potentially dangerous artefacts. </w:t>
            </w:r>
          </w:p>
        </w:tc>
      </w:tr>
    </w:tbl>
    <w:p w14:paraId="18067653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8C39401" w14:textId="41295334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2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0211D1FE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5CAD6D0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00B1B8D8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3D0CF975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7460B976" w14:textId="77777777" w:rsidTr="00ED183E">
        <w:tc>
          <w:tcPr>
            <w:tcW w:w="3681" w:type="dxa"/>
          </w:tcPr>
          <w:p w14:paraId="419FC413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931F6ED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claims to be from one drive but the email sender is from a Russian domain which is well known for malicious emails.</w:t>
            </w:r>
          </w:p>
          <w:p w14:paraId="7CDABCC2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tries to get the user to download a file, without providing information about the file’s content, or the sender.  </w:t>
            </w:r>
          </w:p>
          <w:p w14:paraId="6E88566F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email’s format is unprofessional and contains poor grammar &amp; spelling. Y</w:t>
            </w:r>
          </w:p>
          <w:p w14:paraId="7F68D92E" w14:textId="77777777" w:rsidR="00A6727F" w:rsidRPr="00DE45EA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ou would not expect an email from an official Microsoft service to be formatted and presented like this. </w:t>
            </w:r>
          </w:p>
        </w:tc>
      </w:tr>
    </w:tbl>
    <w:p w14:paraId="5A72B19E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58583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13DFD14D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34A17E5" w14:textId="4B17B388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74F5520" w14:textId="69819BF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494FCA" w14:textId="1386B1E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164BE1F" w14:textId="00DE69C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8BD752" w14:textId="62D0463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21D6A3" w14:textId="0C340954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3569463" w14:textId="6B876EA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AC206E" w14:textId="7765053B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986B080" w14:textId="3F2E194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8DBA72" w14:textId="6636A3F1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3C5068" w14:textId="79E58948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5D097BF" w14:textId="5E5A7FA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0E13BCF" w14:textId="6BC048D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8503A" w14:textId="1BEAAA59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5D3AE" w14:textId="52E6684A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3BD3EB" w14:textId="4E3DD3E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F85184" w14:textId="7777777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279BB5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DE9C11" w14:textId="1A91586B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3</w:t>
      </w:r>
      <w:r w:rsidRPr="0064428C">
        <w:rPr>
          <w:b/>
          <w:bCs/>
          <w:noProof/>
          <w:lang w:val="en-AU" w:eastAsia="en-AU"/>
        </w:rPr>
        <w:t xml:space="preserve">: </w:t>
      </w:r>
    </w:p>
    <w:p w14:paraId="73160E57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B623B9D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30311B7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66F7617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2AB50D69" w14:textId="77777777" w:rsidTr="00ED183E">
        <w:tc>
          <w:tcPr>
            <w:tcW w:w="3681" w:type="dxa"/>
          </w:tcPr>
          <w:p w14:paraId="4295D0C6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8771480" w14:textId="77777777" w:rsidR="00A6727F" w:rsidRDefault="00A6727F" w:rsidP="00ED183E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is presented as a question from a friend who cannot access Facebook, and asks the recipient to follow a link to see if Facebook is working for them. But the link provided is actually a phishing link make to look like facebook.com at first glance.</w:t>
            </w:r>
          </w:p>
          <w:p w14:paraId="5B5A1A6F" w14:textId="77777777" w:rsidR="00A6727F" w:rsidRPr="000D48D0" w:rsidRDefault="00A6727F" w:rsidP="00ED183E">
            <w:pPr>
              <w:pStyle w:val="ListParagraph"/>
              <w:numPr>
                <w:ilvl w:val="0"/>
                <w:numId w:val="5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senders account could be compromised, so a malicious email like this could still come from a trusted friends account.</w:t>
            </w:r>
          </w:p>
        </w:tc>
      </w:tr>
    </w:tbl>
    <w:p w14:paraId="7ED03CFF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7E557A9A" w14:textId="0D5CEB6B" w:rsidR="00A6727F" w:rsidRPr="004225F9" w:rsidRDefault="00A6727F" w:rsidP="00A6727F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4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304D73C9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7F575922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265FBA04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416FF6AE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DD77E99" w14:textId="77777777" w:rsidTr="00ED183E">
        <w:tc>
          <w:tcPr>
            <w:tcW w:w="3681" w:type="dxa"/>
          </w:tcPr>
          <w:p w14:paraId="55036B15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F2FD6AC" w14:textId="77777777" w:rsidR="00A6727F" w:rsidRDefault="00A6727F" w:rsidP="00ED183E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an example of generic marketing, it could be regarded as Spam (unwanted or unrequested marketing content). It’s been forwarded twice, but the original sender is a mass mail service.</w:t>
            </w:r>
          </w:p>
          <w:p w14:paraId="694B80B7" w14:textId="77777777" w:rsidR="00A6727F" w:rsidRPr="000D48D0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If googled, the site can be seen as a sales site that contains no malicious content.</w:t>
            </w:r>
          </w:p>
          <w:p w14:paraId="1095CC9E" w14:textId="77777777" w:rsidR="00A6727F" w:rsidRPr="00DE45EA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contains no links or requests for information, just pure advertising.</w:t>
            </w:r>
          </w:p>
        </w:tc>
      </w:tr>
    </w:tbl>
    <w:p w14:paraId="15C10A43" w14:textId="1D23FA09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3BEF3C" w14:textId="355BF8B0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605992" w14:textId="1F59038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E8B1C0" w14:textId="5DF7E1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95A18B" w14:textId="4C62FC81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7DC4BF" w14:textId="4FF18BB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8A758E" w14:textId="5ACC7C4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C8E318" w14:textId="42BD0E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E4E4CF" w14:textId="0D2AB70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BBB173" w14:textId="4D936DE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BED258B" w14:textId="43C6166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56E74E" w14:textId="1DF46C6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FC027" w14:textId="3CAB6100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B505C2" w14:textId="5CAAA54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992E79D" w14:textId="33CC379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C7CA518" w14:textId="14D6676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48D008" w14:textId="0461639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35DFBD" w14:textId="58D515A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ABD5D0" w14:textId="38364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6ED8F" w14:textId="7D244C8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99D9F8" w14:textId="4D4BFEFF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8258DF" w14:textId="5E9853DA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D5C151" w14:textId="67660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F6FBDE3" w14:textId="0CD4995D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C4DD7" w14:textId="77777777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AF68F06" w14:textId="77777777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2FD99F2A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8699CF7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4ABBDAC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C42FC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493B225" w14:textId="77777777" w:rsidTr="00ED183E">
        <w:tc>
          <w:tcPr>
            <w:tcW w:w="3681" w:type="dxa"/>
          </w:tcPr>
          <w:p w14:paraId="46B787FF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9E91A6E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requesting the recipient’s credentials for unusual reasons. They’ve tried to make the issue seem urgent, which is a well-known persuasive technique often used for phishing. </w:t>
            </w:r>
          </w:p>
          <w:p w14:paraId="4EA7AACD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lacks professionalism which gives more reason to believe it’s a fake. </w:t>
            </w:r>
          </w:p>
          <w:p w14:paraId="11506732" w14:textId="77777777" w:rsidR="00A6727F" w:rsidRPr="000D48D0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users/services would not ask for account details. This is almost always a sign of malicious activity. </w:t>
            </w:r>
          </w:p>
        </w:tc>
      </w:tr>
    </w:tbl>
    <w:p w14:paraId="5C683638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3396B84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821077" w14:textId="246D3C70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6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5CBE5AB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4D6DD49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DAB85F0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3DFF0A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FB60618" w14:textId="77777777" w:rsidTr="004E6A37">
        <w:tc>
          <w:tcPr>
            <w:tcW w:w="3681" w:type="dxa"/>
          </w:tcPr>
          <w:p w14:paraId="0982446F" w14:textId="206EAAF2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F726FA1" w14:textId="50A0CB12" w:rsidR="000D48D0" w:rsidRDefault="000D48D0" w:rsidP="000D48D0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non malicious. It is a typical workplace email. There are no files, links or suspicious requests within the emails, and for the most part internal work emails can be trusted to be safe.</w:t>
            </w:r>
          </w:p>
          <w:p w14:paraId="65880F0B" w14:textId="0C1C7425" w:rsidR="002452AC" w:rsidRPr="00DE45EA" w:rsidRDefault="000D48D0" w:rsidP="00DE45EA">
            <w:pPr>
              <w:pStyle w:val="ListParagraph"/>
              <w:numPr>
                <w:ilvl w:val="0"/>
                <w:numId w:val="3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senders email address matches the name on the signature, and appears to be well formatted and professional. </w:t>
            </w:r>
          </w:p>
        </w:tc>
      </w:tr>
    </w:tbl>
    <w:p w14:paraId="305282CD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D6636C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0CFFED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156136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778D7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94672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7A584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ACA2E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A8D121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9AB544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1C491C6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445CBB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FFACA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FC8174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ECCE9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D4A56F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F707F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5C31F8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0CBEF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8150A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66D13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01663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8AF5E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0B682A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FD0B22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4A0FD7A" w14:textId="5B2123D2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7</w:t>
      </w:r>
      <w:bookmarkStart w:id="0" w:name="_GoBack"/>
      <w:bookmarkEnd w:id="0"/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5F292143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0AFABB00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7EDEF91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E0C5A8E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DE962A1" w14:textId="77777777" w:rsidTr="004E6A37">
        <w:tc>
          <w:tcPr>
            <w:tcW w:w="3681" w:type="dxa"/>
          </w:tcPr>
          <w:p w14:paraId="4FE4B86E" w14:textId="13485E88" w:rsidR="002452AC" w:rsidRDefault="007E6F8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52BDB54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claims to be from Geico Insurance but the sender doesn’t have an official Geico email address, and the URL provided is not linked to Geico in any way. </w:t>
            </w:r>
          </w:p>
          <w:p w14:paraId="447D3CCC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sender claims to be someone called "Mike Ferris", but the display name of the sender is Val.kill.ma. </w:t>
            </w:r>
          </w:p>
          <w:p w14:paraId="1392413E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companies would use HTTPS for any financial transactions. The link provided is just http, which is another indicator that this is a fake. HTTPS is secured and encrypted where as HTTP is not. </w:t>
            </w:r>
          </w:p>
          <w:p w14:paraId="14842E1A" w14:textId="77777777" w:rsidR="002452AC" w:rsidRPr="000D48D0" w:rsidRDefault="002452AC" w:rsidP="000D48D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D798364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69B2896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014E8B8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4BF36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C611E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A8F16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E40EDC0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EDE4F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074FE0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42B59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3CB07A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4B1DB2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BF2CA7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20C73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87DDA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04E2FFF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218E55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296299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2CDC8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8EBBB9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F130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9249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0E1C3" w14:textId="77777777" w:rsidR="006C1F02" w:rsidRDefault="006C1F02" w:rsidP="00A66B18">
      <w:pPr>
        <w:spacing w:before="0" w:after="0"/>
      </w:pPr>
      <w:r>
        <w:separator/>
      </w:r>
    </w:p>
  </w:endnote>
  <w:endnote w:type="continuationSeparator" w:id="0">
    <w:p w14:paraId="691D2692" w14:textId="77777777" w:rsidR="006C1F02" w:rsidRDefault="006C1F0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48CE" w14:textId="77777777" w:rsidR="006C1F02" w:rsidRDefault="006C1F02" w:rsidP="00A66B18">
      <w:pPr>
        <w:spacing w:before="0" w:after="0"/>
      </w:pPr>
      <w:r>
        <w:separator/>
      </w:r>
    </w:p>
  </w:footnote>
  <w:footnote w:type="continuationSeparator" w:id="0">
    <w:p w14:paraId="2CB9A33C" w14:textId="77777777" w:rsidR="006C1F02" w:rsidRDefault="006C1F0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2AC"/>
    <w:multiLevelType w:val="hybridMultilevel"/>
    <w:tmpl w:val="B50A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68C1"/>
    <w:multiLevelType w:val="hybridMultilevel"/>
    <w:tmpl w:val="6B96C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149"/>
    <w:multiLevelType w:val="hybridMultilevel"/>
    <w:tmpl w:val="F04A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47D"/>
    <w:multiLevelType w:val="hybridMultilevel"/>
    <w:tmpl w:val="2270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25E08"/>
    <w:multiLevelType w:val="hybridMultilevel"/>
    <w:tmpl w:val="35CA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18EA"/>
    <w:multiLevelType w:val="hybridMultilevel"/>
    <w:tmpl w:val="F6BE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D48D0"/>
    <w:rsid w:val="0010680C"/>
    <w:rsid w:val="00125191"/>
    <w:rsid w:val="00152B0B"/>
    <w:rsid w:val="001766D6"/>
    <w:rsid w:val="00192419"/>
    <w:rsid w:val="001C270D"/>
    <w:rsid w:val="001E2320"/>
    <w:rsid w:val="00214E28"/>
    <w:rsid w:val="002452AC"/>
    <w:rsid w:val="00293FCE"/>
    <w:rsid w:val="00352B81"/>
    <w:rsid w:val="00394757"/>
    <w:rsid w:val="003A0150"/>
    <w:rsid w:val="003E24DF"/>
    <w:rsid w:val="00401569"/>
    <w:rsid w:val="0041428F"/>
    <w:rsid w:val="004A2B0D"/>
    <w:rsid w:val="004C193D"/>
    <w:rsid w:val="004C5B13"/>
    <w:rsid w:val="005301E1"/>
    <w:rsid w:val="00533235"/>
    <w:rsid w:val="005C2210"/>
    <w:rsid w:val="00615018"/>
    <w:rsid w:val="0062123A"/>
    <w:rsid w:val="0064428C"/>
    <w:rsid w:val="00646E75"/>
    <w:rsid w:val="00666188"/>
    <w:rsid w:val="006C1F02"/>
    <w:rsid w:val="006F6F10"/>
    <w:rsid w:val="00731AE3"/>
    <w:rsid w:val="00783E79"/>
    <w:rsid w:val="007B2BC1"/>
    <w:rsid w:val="007B5AE8"/>
    <w:rsid w:val="007E6F86"/>
    <w:rsid w:val="007F5192"/>
    <w:rsid w:val="00801A9D"/>
    <w:rsid w:val="008F3614"/>
    <w:rsid w:val="008F6C0D"/>
    <w:rsid w:val="00982F7C"/>
    <w:rsid w:val="00992245"/>
    <w:rsid w:val="00A25DE7"/>
    <w:rsid w:val="00A26FE7"/>
    <w:rsid w:val="00A66B18"/>
    <w:rsid w:val="00A6727F"/>
    <w:rsid w:val="00A6783B"/>
    <w:rsid w:val="00A96CF8"/>
    <w:rsid w:val="00AA089B"/>
    <w:rsid w:val="00AD1D45"/>
    <w:rsid w:val="00AE1388"/>
    <w:rsid w:val="00AF3982"/>
    <w:rsid w:val="00B246DB"/>
    <w:rsid w:val="00B50294"/>
    <w:rsid w:val="00B52605"/>
    <w:rsid w:val="00B57D6E"/>
    <w:rsid w:val="00B92087"/>
    <w:rsid w:val="00B9406D"/>
    <w:rsid w:val="00C04114"/>
    <w:rsid w:val="00C701F7"/>
    <w:rsid w:val="00C70786"/>
    <w:rsid w:val="00CD2D41"/>
    <w:rsid w:val="00CE6CB7"/>
    <w:rsid w:val="00D10958"/>
    <w:rsid w:val="00D66593"/>
    <w:rsid w:val="00DB10EA"/>
    <w:rsid w:val="00DE45EA"/>
    <w:rsid w:val="00DE6DA2"/>
    <w:rsid w:val="00DF2D30"/>
    <w:rsid w:val="00E4786A"/>
    <w:rsid w:val="00E55D74"/>
    <w:rsid w:val="00E6540C"/>
    <w:rsid w:val="00E81E2A"/>
    <w:rsid w:val="00EC33FF"/>
    <w:rsid w:val="00ED4C86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C:\Users\brycea1\AppData\Roaming\Microsoft\Templates\Blue curve letterhead.dotx</Template>
  <TotalTime>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2019-09-23T23:54:00Z</dcterms:created>
  <dcterms:modified xsi:type="dcterms:W3CDTF">2019-09-25T02:30:00Z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