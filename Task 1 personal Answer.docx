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AA140" w14:textId="77777777" w:rsidR="002E4A3E" w:rsidRDefault="002E4A3E" w:rsidP="00DB10EA">
      <w:pPr>
        <w:spacing w:before="0" w:after="0"/>
        <w:ind w:left="0" w:right="0"/>
      </w:pPr>
    </w:p>
    <w:p w14:paraId="67E346F5" w14:textId="77777777" w:rsidR="002E4A3E" w:rsidRDefault="002E4A3E" w:rsidP="00DB10EA">
      <w:pPr>
        <w:spacing w:before="0" w:after="0"/>
        <w:ind w:left="0" w:right="0"/>
      </w:pPr>
    </w:p>
    <w:p w14:paraId="7F9C6C2C" w14:textId="1EE8E699" w:rsidR="00DB10EA" w:rsidRPr="002E4A3E" w:rsidRDefault="00DB10EA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 w:rsidR="004D1382">
        <w:rPr>
          <w:b/>
          <w:bCs/>
          <w:noProof/>
          <w:lang w:val="en-AU" w:eastAsia="en-AU"/>
        </w:rPr>
        <w:t xml:space="preserve"> </w:t>
      </w:r>
    </w:p>
    <w:p w14:paraId="2B7E53BA" w14:textId="285ECD3B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D1382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5D66CB1C"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14:paraId="3C80CA67" w14:textId="77777777" w:rsidTr="004225F9">
        <w:tc>
          <w:tcPr>
            <w:tcW w:w="3681" w:type="dxa"/>
          </w:tcPr>
          <w:p w14:paraId="77E5CB06" w14:textId="046BF717" w:rsidR="004D1382" w:rsidRDefault="005A4F4C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t>Safe</w:t>
            </w:r>
          </w:p>
        </w:tc>
        <w:tc>
          <w:tcPr>
            <w:tcW w:w="7109" w:type="dxa"/>
          </w:tcPr>
          <w:p w14:paraId="1F2D96DF" w14:textId="77777777" w:rsidR="00D73DBB" w:rsidRDefault="00D73DBB" w:rsidP="005A4F4C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D73DBB">
              <w:rPr>
                <w:noProof/>
                <w:lang w:val="en-AU" w:eastAsia="en-AU"/>
              </w:rPr>
              <w:t xml:space="preserve">It appears to be a casual and friendly conversation between two individuals discussing video game trailers from Games Con and the possibility of preordering a game. </w:t>
            </w:r>
          </w:p>
          <w:p w14:paraId="4D696B71" w14:textId="3AB07963" w:rsidR="00D73DBB" w:rsidRDefault="00D73DBB" w:rsidP="005A4F4C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D73DBB">
              <w:rPr>
                <w:noProof/>
                <w:lang w:val="en-AU" w:eastAsia="en-AU"/>
              </w:rPr>
              <w:t>There are no harmful intentions or suspicious elements in the conversation.</w:t>
            </w:r>
          </w:p>
          <w:p w14:paraId="604B9FB9" w14:textId="0FBF1BF2" w:rsidR="00D73DBB" w:rsidRPr="005A4F4C" w:rsidRDefault="00D73DBB" w:rsidP="00D73DB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t>No attachment</w:t>
            </w:r>
            <w:r w:rsidR="00CC3BB6">
              <w:t xml:space="preserve"> / suspicious link</w:t>
            </w:r>
            <w:r>
              <w:t xml:space="preserve"> </w:t>
            </w:r>
          </w:p>
          <w:p w14:paraId="503B6C99" w14:textId="58D50D6C" w:rsidR="00D73DBB" w:rsidRPr="005A4F4C" w:rsidRDefault="00D73DBB" w:rsidP="00D73DBB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  <w:p w14:paraId="12C2151B" w14:textId="1958FEA2" w:rsidR="00D73DBB" w:rsidRDefault="00CC3BB6" w:rsidP="00CC3BB6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Email address domain is safe</w:t>
            </w:r>
          </w:p>
          <w:p w14:paraId="49FB6D8D" w14:textId="77777777" w:rsidR="00CC3BB6" w:rsidRPr="00CC3BB6" w:rsidRDefault="00CC3BB6" w:rsidP="00CC3BB6">
            <w:pPr>
              <w:pStyle w:val="ListParagraph"/>
              <w:rPr>
                <w:noProof/>
                <w:lang w:val="en-AU" w:eastAsia="en-AU"/>
              </w:rPr>
            </w:pPr>
          </w:p>
          <w:p w14:paraId="12CFD3C2" w14:textId="22F6E448" w:rsidR="00CC3BB6" w:rsidRPr="00D73DBB" w:rsidRDefault="00CC3BB6" w:rsidP="00CC3BB6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Didn’t find this email with dork or osint</w:t>
            </w:r>
          </w:p>
          <w:p w14:paraId="45AA9772" w14:textId="455AA3B8" w:rsidR="00D73DBB" w:rsidRPr="005A4F4C" w:rsidRDefault="00D73DBB" w:rsidP="00D73DBB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57F40EEC" w14:textId="48ED60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59471B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543EBD7" w14:textId="2A069665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3419EA2A" w14:textId="61391AF5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43DAEB7A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127A820D" w14:textId="77777777" w:rsidTr="004E6A37">
        <w:tc>
          <w:tcPr>
            <w:tcW w:w="3681" w:type="dxa"/>
          </w:tcPr>
          <w:p w14:paraId="4088807C" w14:textId="79FC4A61" w:rsidR="004225F9" w:rsidRDefault="00CC3BB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t>Malicious</w:t>
            </w:r>
          </w:p>
        </w:tc>
        <w:tc>
          <w:tcPr>
            <w:tcW w:w="7109" w:type="dxa"/>
          </w:tcPr>
          <w:p w14:paraId="55CA1AE0" w14:textId="69B74E1A" w:rsidR="00164FD9" w:rsidRDefault="00164FD9" w:rsidP="00164FD9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Written conversations are not professional mixed characters.</w:t>
            </w:r>
          </w:p>
          <w:p w14:paraId="43FDF1F2" w14:textId="0E8C63EA" w:rsidR="00164FD9" w:rsidRDefault="00164FD9" w:rsidP="00164FD9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eastAsia="en-AU"/>
              </w:rPr>
            </w:pPr>
            <w:r w:rsidRPr="00164FD9">
              <w:rPr>
                <w:noProof/>
                <w:lang w:eastAsia="en-AU"/>
              </w:rPr>
              <w:t>Email header does not mention the recipient's name</w:t>
            </w:r>
            <w:r>
              <w:rPr>
                <w:noProof/>
                <w:lang w:eastAsia="en-AU"/>
              </w:rPr>
              <w:t>.</w:t>
            </w:r>
          </w:p>
          <w:p w14:paraId="08E5896E" w14:textId="53737E08" w:rsidR="00CC3BB6" w:rsidRDefault="00164FD9" w:rsidP="00164FD9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H</w:t>
            </w:r>
            <w:r w:rsidRPr="00164FD9">
              <w:rPr>
                <w:noProof/>
                <w:lang w:eastAsia="en-AU"/>
              </w:rPr>
              <w:t>yperlink</w:t>
            </w:r>
            <w:r w:rsidR="00FA3357">
              <w:rPr>
                <w:noProof/>
                <w:lang w:eastAsia="en-AU"/>
              </w:rPr>
              <w:t xml:space="preserve"> use</w:t>
            </w:r>
            <w:r w:rsidRPr="00164FD9">
              <w:rPr>
                <w:noProof/>
                <w:lang w:eastAsia="en-AU"/>
              </w:rPr>
              <w:t xml:space="preserve"> to create the URL</w:t>
            </w:r>
          </w:p>
          <w:p w14:paraId="58187B5F" w14:textId="6FF1299E" w:rsidR="00CC3BB6" w:rsidRDefault="00FA3357" w:rsidP="00FA3357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Urgency in email </w:t>
            </w:r>
          </w:p>
          <w:p w14:paraId="4FB5F4BB" w14:textId="246F72A1" w:rsidR="004225F9" w:rsidRPr="00FA3357" w:rsidRDefault="00CC3BB6" w:rsidP="00FA3357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eastAsia="en-AU"/>
              </w:rPr>
            </w:pPr>
            <w:r w:rsidRPr="00CC3BB6">
              <w:rPr>
                <w:noProof/>
                <w:lang w:eastAsia="en-AU"/>
              </w:rPr>
              <w:t xml:space="preserve">URL </w:t>
            </w:r>
            <w:r w:rsidR="00FA3357">
              <w:rPr>
                <w:noProof/>
                <w:lang w:eastAsia="en-AU"/>
              </w:rPr>
              <w:t>deployed for phishing</w:t>
            </w:r>
          </w:p>
        </w:tc>
      </w:tr>
    </w:tbl>
    <w:p w14:paraId="66CC10B4" w14:textId="3DA9B23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3432C4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ABF4DA7" w14:textId="59C4707D" w:rsidR="00DB10EA" w:rsidRPr="004225F9" w:rsidRDefault="00DB10EA" w:rsidP="00DB10EA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3: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0445ABFE" w14:textId="7FE3E7D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01DB49CF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3141836" w14:textId="77777777" w:rsidTr="004E6A37">
        <w:tc>
          <w:tcPr>
            <w:tcW w:w="3681" w:type="dxa"/>
          </w:tcPr>
          <w:p w14:paraId="54AB3F5C" w14:textId="18A3155A" w:rsidR="004225F9" w:rsidRDefault="00FA3357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t>Malicious</w:t>
            </w:r>
          </w:p>
        </w:tc>
        <w:tc>
          <w:tcPr>
            <w:tcW w:w="7109" w:type="dxa"/>
          </w:tcPr>
          <w:p w14:paraId="71017C70" w14:textId="70D19BD0" w:rsidR="00FA3357" w:rsidRDefault="00FA3357" w:rsidP="00FA3357">
            <w:pPr>
              <w:pStyle w:val="ListParagraph"/>
              <w:numPr>
                <w:ilvl w:val="0"/>
                <w:numId w:val="9"/>
              </w:numPr>
              <w:spacing w:before="0" w:after="0"/>
              <w:ind w:right="0"/>
              <w:rPr>
                <w:noProof/>
                <w:lang w:eastAsia="en-AU"/>
              </w:rPr>
            </w:pPr>
            <w:r w:rsidRPr="00FA3357">
              <w:rPr>
                <w:noProof/>
                <w:lang w:eastAsia="en-AU"/>
              </w:rPr>
              <w:t>URL</w:t>
            </w:r>
            <w:r>
              <w:rPr>
                <w:noProof/>
                <w:lang w:eastAsia="en-AU"/>
              </w:rPr>
              <w:t xml:space="preserve"> attached “see B char”</w:t>
            </w:r>
          </w:p>
          <w:p w14:paraId="00323332" w14:textId="75800B0A" w:rsidR="00FA3357" w:rsidRDefault="00FA3357" w:rsidP="00FA3357">
            <w:pPr>
              <w:pStyle w:val="ListParagraph"/>
              <w:numPr>
                <w:ilvl w:val="0"/>
                <w:numId w:val="9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Urgency stateme</w:t>
            </w:r>
            <w:r w:rsidR="00734D66">
              <w:rPr>
                <w:noProof/>
                <w:lang w:eastAsia="en-AU"/>
              </w:rPr>
              <w:t>nt</w:t>
            </w:r>
          </w:p>
          <w:p w14:paraId="48AA949D" w14:textId="30C2AD01" w:rsidR="004225F9" w:rsidRPr="00734D66" w:rsidRDefault="00734D66" w:rsidP="00734D66">
            <w:pPr>
              <w:pStyle w:val="ListParagraph"/>
              <w:numPr>
                <w:ilvl w:val="0"/>
                <w:numId w:val="9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</w:t>
            </w:r>
            <w:r w:rsidR="00FA3357" w:rsidRPr="00FA3357">
              <w:rPr>
                <w:noProof/>
                <w:lang w:eastAsia="en-AU"/>
              </w:rPr>
              <w:t>hishing attack</w:t>
            </w:r>
            <w:r>
              <w:rPr>
                <w:noProof/>
                <w:lang w:eastAsia="en-AU"/>
              </w:rPr>
              <w:t xml:space="preserve"> </w:t>
            </w:r>
            <w:r w:rsidR="00FA3357" w:rsidRPr="00FA3357">
              <w:rPr>
                <w:noProof/>
                <w:lang w:eastAsia="en-AU"/>
              </w:rPr>
              <w:t>to steal credential</w:t>
            </w:r>
            <w:r>
              <w:rPr>
                <w:noProof/>
                <w:lang w:eastAsia="en-AU"/>
              </w:rPr>
              <w:t>s</w:t>
            </w:r>
          </w:p>
        </w:tc>
      </w:tr>
    </w:tbl>
    <w:p w14:paraId="654228A0" w14:textId="361D765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351B6E2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0EDA23E" w14:textId="77777777" w:rsidR="00734D66" w:rsidRDefault="00734D66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988AF76" w14:textId="77777777" w:rsidR="00734D66" w:rsidRDefault="00734D66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1E185C5" w14:textId="77777777" w:rsidR="002E4A3E" w:rsidRDefault="002E4A3E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C8921BA" w14:textId="77777777" w:rsidR="002E4A3E" w:rsidRDefault="002E4A3E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B2E8BD2" w14:textId="77777777" w:rsidR="002E4A3E" w:rsidRDefault="002E4A3E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CCEFD3" w14:textId="77777777" w:rsidR="002E4A3E" w:rsidRDefault="002E4A3E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7C9860" w14:textId="77777777" w:rsidR="002E4A3E" w:rsidRDefault="002E4A3E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C5BB00C" w14:textId="77777777" w:rsidR="002E4A3E" w:rsidRDefault="002E4A3E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E9119A3" w14:textId="25EE91CA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lastRenderedPageBreak/>
        <w:t xml:space="preserve">Email 4: </w:t>
      </w:r>
    </w:p>
    <w:p w14:paraId="3E1C46CC" w14:textId="5DD4E63C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69A001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0E6DC805" w14:textId="77777777" w:rsidTr="004E6A37">
        <w:tc>
          <w:tcPr>
            <w:tcW w:w="3681" w:type="dxa"/>
          </w:tcPr>
          <w:p w14:paraId="3A6E5C37" w14:textId="629A4D43" w:rsidR="004225F9" w:rsidRDefault="00734D6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t>Safe</w:t>
            </w:r>
          </w:p>
        </w:tc>
        <w:tc>
          <w:tcPr>
            <w:tcW w:w="7109" w:type="dxa"/>
          </w:tcPr>
          <w:p w14:paraId="7B262876" w14:textId="46CA4D97" w:rsidR="00734D66" w:rsidRDefault="00734D66" w:rsidP="00734D66">
            <w:pPr>
              <w:pStyle w:val="ListParagraph"/>
              <w:numPr>
                <w:ilvl w:val="0"/>
                <w:numId w:val="10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Safe Domain</w:t>
            </w:r>
          </w:p>
          <w:p w14:paraId="1C77951E" w14:textId="5B85BEF1" w:rsidR="00734D66" w:rsidRDefault="00734D66" w:rsidP="00734D66">
            <w:pPr>
              <w:pStyle w:val="ListParagraph"/>
              <w:numPr>
                <w:ilvl w:val="0"/>
                <w:numId w:val="10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Forwarded email</w:t>
            </w:r>
          </w:p>
          <w:p w14:paraId="1E41BB33" w14:textId="35CB2482" w:rsidR="00734D66" w:rsidRDefault="00734D66" w:rsidP="00734D66">
            <w:pPr>
              <w:pStyle w:val="ListParagraph"/>
              <w:numPr>
                <w:ilvl w:val="0"/>
                <w:numId w:val="10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Maybe Adware</w:t>
            </w:r>
          </w:p>
          <w:p w14:paraId="36D46D31" w14:textId="5B3669C6" w:rsidR="004225F9" w:rsidRPr="00734D66" w:rsidRDefault="00734D66" w:rsidP="00734D66">
            <w:pPr>
              <w:pStyle w:val="ListParagraph"/>
              <w:numPr>
                <w:ilvl w:val="0"/>
                <w:numId w:val="10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Gaming Headphone Ad</w:t>
            </w:r>
          </w:p>
        </w:tc>
      </w:tr>
    </w:tbl>
    <w:p w14:paraId="4B917BBD" w14:textId="2744E9BD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9C7B69A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43A0721" w14:textId="3A2BBC4F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43250BA0" w14:textId="7F3BDA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265F59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6C8ECCDA" w14:textId="77777777" w:rsidTr="004E6A37">
        <w:tc>
          <w:tcPr>
            <w:tcW w:w="3681" w:type="dxa"/>
          </w:tcPr>
          <w:p w14:paraId="330148AD" w14:textId="48C5A3C9" w:rsidR="004225F9" w:rsidRDefault="00734D6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 w:rsidRPr="00734D66">
              <w:rPr>
                <w:noProof/>
                <w:lang w:eastAsia="en-AU"/>
              </w:rPr>
              <w:t>Malicous</w:t>
            </w:r>
          </w:p>
        </w:tc>
        <w:tc>
          <w:tcPr>
            <w:tcW w:w="7109" w:type="dxa"/>
          </w:tcPr>
          <w:p w14:paraId="23DEBBA7" w14:textId="77777777" w:rsidR="00BE7E5D" w:rsidRDefault="00BE7E5D" w:rsidP="00BE7E5D">
            <w:pPr>
              <w:pStyle w:val="ListParagraph"/>
              <w:numPr>
                <w:ilvl w:val="0"/>
                <w:numId w:val="11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You are needed statement </w:t>
            </w:r>
          </w:p>
          <w:p w14:paraId="1F7C8083" w14:textId="39453F40" w:rsidR="00734D66" w:rsidRDefault="00BE7E5D" w:rsidP="00BE7E5D">
            <w:pPr>
              <w:pStyle w:val="ListParagraph"/>
              <w:numPr>
                <w:ilvl w:val="0"/>
                <w:numId w:val="11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FBI agent request to Civilian  </w:t>
            </w:r>
          </w:p>
          <w:p w14:paraId="68A39CB4" w14:textId="1EEB8361" w:rsidR="00734D66" w:rsidRDefault="00BE7E5D" w:rsidP="00BE7E5D">
            <w:pPr>
              <w:pStyle w:val="ListParagraph"/>
              <w:numPr>
                <w:ilvl w:val="0"/>
                <w:numId w:val="11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</w:t>
            </w:r>
            <w:r w:rsidR="00734D66" w:rsidRPr="00734D66">
              <w:rPr>
                <w:noProof/>
                <w:lang w:eastAsia="en-AU"/>
              </w:rPr>
              <w:t>ret</w:t>
            </w:r>
            <w:r>
              <w:rPr>
                <w:noProof/>
                <w:lang w:eastAsia="en-AU"/>
              </w:rPr>
              <w:t>end</w:t>
            </w:r>
            <w:r w:rsidR="00734D66" w:rsidRPr="00734D66">
              <w:rPr>
                <w:noProof/>
                <w:lang w:eastAsia="en-AU"/>
              </w:rPr>
              <w:t xml:space="preserve"> to </w:t>
            </w:r>
            <w:r>
              <w:rPr>
                <w:noProof/>
                <w:lang w:eastAsia="en-AU"/>
              </w:rPr>
              <w:t xml:space="preserve">be </w:t>
            </w:r>
            <w:r w:rsidR="00734D66" w:rsidRPr="00734D66">
              <w:rPr>
                <w:noProof/>
                <w:lang w:eastAsia="en-AU"/>
              </w:rPr>
              <w:t xml:space="preserve">a government </w:t>
            </w:r>
            <w:r>
              <w:rPr>
                <w:noProof/>
                <w:lang w:eastAsia="en-AU"/>
              </w:rPr>
              <w:t>agent</w:t>
            </w:r>
          </w:p>
          <w:p w14:paraId="534DD91B" w14:textId="5B6C3173" w:rsidR="004225F9" w:rsidRPr="00BE7E5D" w:rsidRDefault="00BE7E5D" w:rsidP="00BE7E5D">
            <w:pPr>
              <w:pStyle w:val="ListParagraph"/>
              <w:numPr>
                <w:ilvl w:val="0"/>
                <w:numId w:val="11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Agent have more ways to forwarding the critical intel</w:t>
            </w:r>
          </w:p>
        </w:tc>
      </w:tr>
    </w:tbl>
    <w:p w14:paraId="3632D2BB" w14:textId="56CB151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7F5064C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C6029EC" w14:textId="3AE3E516" w:rsidR="0064428C" w:rsidRP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68B34480" w14:textId="4057E18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370D91F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8FB5F5B" w14:textId="77777777" w:rsidTr="004E6A37">
        <w:tc>
          <w:tcPr>
            <w:tcW w:w="3681" w:type="dxa"/>
          </w:tcPr>
          <w:p w14:paraId="1EA652C8" w14:textId="1A31FB91" w:rsidR="004225F9" w:rsidRDefault="00BE7E5D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0B7DACF8" w14:textId="40D48441" w:rsidR="00BE7E5D" w:rsidRDefault="00BE7E5D" w:rsidP="00BE7E5D">
            <w:pPr>
              <w:pStyle w:val="ListParagraph"/>
              <w:numPr>
                <w:ilvl w:val="0"/>
                <w:numId w:val="12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</w:t>
            </w:r>
            <w:r w:rsidRPr="00BE7E5D">
              <w:rPr>
                <w:noProof/>
                <w:lang w:eastAsia="en-AU"/>
              </w:rPr>
              <w:t xml:space="preserve">rofessinal </w:t>
            </w:r>
            <w:r>
              <w:rPr>
                <w:noProof/>
                <w:lang w:eastAsia="en-AU"/>
              </w:rPr>
              <w:t>conversation</w:t>
            </w:r>
          </w:p>
          <w:p w14:paraId="15828D83" w14:textId="2A755D73" w:rsidR="00BE7E5D" w:rsidRDefault="0064448C" w:rsidP="00BE7E5D">
            <w:pPr>
              <w:pStyle w:val="ListParagraph"/>
              <w:numPr>
                <w:ilvl w:val="0"/>
                <w:numId w:val="12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Safe Domain</w:t>
            </w:r>
          </w:p>
          <w:p w14:paraId="053D21A3" w14:textId="506D8DE5" w:rsidR="00BE7E5D" w:rsidRDefault="00BE7E5D" w:rsidP="0064448C">
            <w:pPr>
              <w:pStyle w:val="ListParagraph"/>
              <w:numPr>
                <w:ilvl w:val="0"/>
                <w:numId w:val="12"/>
              </w:numPr>
              <w:spacing w:before="0" w:after="0"/>
              <w:ind w:right="0"/>
              <w:rPr>
                <w:noProof/>
                <w:lang w:eastAsia="en-AU"/>
              </w:rPr>
            </w:pPr>
            <w:r w:rsidRPr="00BE7E5D">
              <w:rPr>
                <w:noProof/>
                <w:lang w:eastAsia="en-AU"/>
              </w:rPr>
              <w:t xml:space="preserve">No attachement </w:t>
            </w:r>
          </w:p>
          <w:p w14:paraId="232EDC70" w14:textId="77777777" w:rsidR="0064448C" w:rsidRDefault="0064448C" w:rsidP="0064448C">
            <w:pPr>
              <w:pStyle w:val="ListParagraph"/>
              <w:numPr>
                <w:ilvl w:val="0"/>
                <w:numId w:val="12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Official </w:t>
            </w:r>
            <w:r w:rsidR="00BE7E5D" w:rsidRPr="00BE7E5D">
              <w:rPr>
                <w:noProof/>
                <w:lang w:eastAsia="en-AU"/>
              </w:rPr>
              <w:t>coversation</w:t>
            </w:r>
          </w:p>
          <w:p w14:paraId="6DC27B26" w14:textId="29FF2289" w:rsidR="004225F9" w:rsidRPr="0064448C" w:rsidRDefault="00BE7E5D" w:rsidP="0064448C">
            <w:pPr>
              <w:spacing w:before="0" w:after="0"/>
              <w:ind w:left="360" w:right="0"/>
              <w:rPr>
                <w:noProof/>
                <w:lang w:eastAsia="en-AU"/>
              </w:rPr>
            </w:pPr>
            <w:r w:rsidRPr="00BE7E5D">
              <w:rPr>
                <w:noProof/>
                <w:lang w:eastAsia="en-AU"/>
              </w:rPr>
              <w:sym w:font="Symbol" w:char="F0B7"/>
            </w:r>
            <w:r w:rsidRPr="00BE7E5D">
              <w:rPr>
                <w:noProof/>
                <w:lang w:eastAsia="en-AU"/>
              </w:rPr>
              <w:t xml:space="preserve"> </w:t>
            </w:r>
            <w:r w:rsidR="0064448C">
              <w:rPr>
                <w:noProof/>
                <w:lang w:eastAsia="en-AU"/>
              </w:rPr>
              <w:t xml:space="preserve">    Logos / Signatures </w:t>
            </w:r>
          </w:p>
        </w:tc>
      </w:tr>
    </w:tbl>
    <w:p w14:paraId="4A73B74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1DDF96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376624" w14:textId="53D85448"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75C508C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18855349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28C2640E" w14:textId="77777777" w:rsidTr="004E6A37">
        <w:tc>
          <w:tcPr>
            <w:tcW w:w="3681" w:type="dxa"/>
          </w:tcPr>
          <w:p w14:paraId="4DD8E0F3" w14:textId="1F36752A" w:rsidR="004225F9" w:rsidRDefault="0064448C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 w:rsidRPr="0064448C">
              <w:rPr>
                <w:noProof/>
                <w:lang w:eastAsia="en-AU"/>
              </w:rPr>
              <w:t>Maliciou</w:t>
            </w:r>
            <w:r>
              <w:rPr>
                <w:noProof/>
                <w:lang w:eastAsia="en-AU"/>
              </w:rPr>
              <w:t>s</w:t>
            </w:r>
          </w:p>
        </w:tc>
        <w:tc>
          <w:tcPr>
            <w:tcW w:w="7109" w:type="dxa"/>
          </w:tcPr>
          <w:p w14:paraId="501152B9" w14:textId="715A7659" w:rsidR="0064448C" w:rsidRDefault="0064448C" w:rsidP="0064448C">
            <w:pPr>
              <w:pStyle w:val="ListParagraph"/>
              <w:numPr>
                <w:ilvl w:val="0"/>
                <w:numId w:val="13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Defang of url http with hxxp</w:t>
            </w:r>
          </w:p>
          <w:p w14:paraId="065D4579" w14:textId="6ED7F789" w:rsidR="0064448C" w:rsidRDefault="0064448C" w:rsidP="0064448C">
            <w:pPr>
              <w:pStyle w:val="ListParagraph"/>
              <w:numPr>
                <w:ilvl w:val="0"/>
                <w:numId w:val="13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Attachment of URL</w:t>
            </w:r>
            <w:r w:rsidRPr="0064448C">
              <w:rPr>
                <w:noProof/>
                <w:lang w:eastAsia="en-AU"/>
              </w:rPr>
              <w:t xml:space="preserve"> </w:t>
            </w:r>
          </w:p>
          <w:p w14:paraId="6436238B" w14:textId="5480FB4B" w:rsidR="0064448C" w:rsidRDefault="0064448C" w:rsidP="0064448C">
            <w:pPr>
              <w:pStyle w:val="ListParagraph"/>
              <w:numPr>
                <w:ilvl w:val="0"/>
                <w:numId w:val="13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</w:t>
            </w:r>
            <w:r w:rsidRPr="0064448C">
              <w:rPr>
                <w:noProof/>
                <w:lang w:eastAsia="en-AU"/>
              </w:rPr>
              <w:t>d</w:t>
            </w:r>
            <w:r>
              <w:rPr>
                <w:noProof/>
                <w:lang w:eastAsia="en-AU"/>
              </w:rPr>
              <w:t>ware</w:t>
            </w:r>
          </w:p>
          <w:p w14:paraId="143AA46B" w14:textId="21992965" w:rsidR="004225F9" w:rsidRPr="0064448C" w:rsidRDefault="0064448C" w:rsidP="002E4A3E">
            <w:pPr>
              <w:pStyle w:val="ListParagraph"/>
              <w:numPr>
                <w:ilvl w:val="0"/>
                <w:numId w:val="13"/>
              </w:numPr>
              <w:spacing w:before="0" w:after="0"/>
              <w:ind w:righ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15% off in short conversation</w:t>
            </w:r>
          </w:p>
        </w:tc>
      </w:tr>
    </w:tbl>
    <w:p w14:paraId="3A45F7B9" w14:textId="77777777"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28E29B" w14:textId="648A3590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2535CCAD" w14:textId="1BF9C9E3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8C2D66A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89C1FA3" w14:textId="38767D8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78FC" w14:textId="77777777" w:rsidR="00624A4A" w:rsidRDefault="00624A4A" w:rsidP="00A66B18">
      <w:pPr>
        <w:spacing w:before="0" w:after="0"/>
      </w:pPr>
      <w:r>
        <w:separator/>
      </w:r>
    </w:p>
  </w:endnote>
  <w:endnote w:type="continuationSeparator" w:id="0">
    <w:p w14:paraId="0C4AB1B1" w14:textId="77777777" w:rsidR="00624A4A" w:rsidRDefault="00624A4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6FB6" w14:textId="77777777" w:rsidR="00624A4A" w:rsidRDefault="00624A4A" w:rsidP="00A66B18">
      <w:pPr>
        <w:spacing w:before="0" w:after="0"/>
      </w:pPr>
      <w:r>
        <w:separator/>
      </w:r>
    </w:p>
  </w:footnote>
  <w:footnote w:type="continuationSeparator" w:id="0">
    <w:p w14:paraId="60D3617D" w14:textId="77777777" w:rsidR="00624A4A" w:rsidRDefault="00624A4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309D"/>
    <w:multiLevelType w:val="hybridMultilevel"/>
    <w:tmpl w:val="A1BAD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D040C"/>
    <w:multiLevelType w:val="hybridMultilevel"/>
    <w:tmpl w:val="F4BEB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5A8E"/>
    <w:multiLevelType w:val="hybridMultilevel"/>
    <w:tmpl w:val="1BF84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71AEE"/>
    <w:multiLevelType w:val="hybridMultilevel"/>
    <w:tmpl w:val="19B6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7CD6"/>
    <w:multiLevelType w:val="hybridMultilevel"/>
    <w:tmpl w:val="E668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30BB5"/>
    <w:multiLevelType w:val="hybridMultilevel"/>
    <w:tmpl w:val="B3AC6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258B5"/>
    <w:multiLevelType w:val="hybridMultilevel"/>
    <w:tmpl w:val="E6D4D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7057"/>
    <w:multiLevelType w:val="hybridMultilevel"/>
    <w:tmpl w:val="0D782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36FF0"/>
    <w:multiLevelType w:val="hybridMultilevel"/>
    <w:tmpl w:val="28FEE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77999"/>
    <w:multiLevelType w:val="hybridMultilevel"/>
    <w:tmpl w:val="157E0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439CE"/>
    <w:multiLevelType w:val="hybridMultilevel"/>
    <w:tmpl w:val="8EDE7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94A68"/>
    <w:multiLevelType w:val="hybridMultilevel"/>
    <w:tmpl w:val="86C6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691367">
    <w:abstractNumId w:val="0"/>
  </w:num>
  <w:num w:numId="2" w16cid:durableId="143400027">
    <w:abstractNumId w:val="11"/>
  </w:num>
  <w:num w:numId="3" w16cid:durableId="1951860345">
    <w:abstractNumId w:val="12"/>
  </w:num>
  <w:num w:numId="4" w16cid:durableId="2052029512">
    <w:abstractNumId w:val="2"/>
  </w:num>
  <w:num w:numId="5" w16cid:durableId="1211722430">
    <w:abstractNumId w:val="6"/>
  </w:num>
  <w:num w:numId="6" w16cid:durableId="854152035">
    <w:abstractNumId w:val="5"/>
  </w:num>
  <w:num w:numId="7" w16cid:durableId="102654133">
    <w:abstractNumId w:val="9"/>
  </w:num>
  <w:num w:numId="8" w16cid:durableId="597643311">
    <w:abstractNumId w:val="8"/>
  </w:num>
  <w:num w:numId="9" w16cid:durableId="1349596825">
    <w:abstractNumId w:val="7"/>
  </w:num>
  <w:num w:numId="10" w16cid:durableId="2023779654">
    <w:abstractNumId w:val="10"/>
  </w:num>
  <w:num w:numId="11" w16cid:durableId="1424064270">
    <w:abstractNumId w:val="1"/>
  </w:num>
  <w:num w:numId="12" w16cid:durableId="1379671038">
    <w:abstractNumId w:val="3"/>
  </w:num>
  <w:num w:numId="13" w16cid:durableId="1818258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81375"/>
    <w:rsid w:val="00083BAA"/>
    <w:rsid w:val="0010680C"/>
    <w:rsid w:val="00152B0B"/>
    <w:rsid w:val="00164FD9"/>
    <w:rsid w:val="001766D6"/>
    <w:rsid w:val="00192419"/>
    <w:rsid w:val="001C270D"/>
    <w:rsid w:val="001E2320"/>
    <w:rsid w:val="00214E28"/>
    <w:rsid w:val="00293FCE"/>
    <w:rsid w:val="002E3B42"/>
    <w:rsid w:val="002E4A3E"/>
    <w:rsid w:val="00352B81"/>
    <w:rsid w:val="00394757"/>
    <w:rsid w:val="003A0150"/>
    <w:rsid w:val="003E24DF"/>
    <w:rsid w:val="00401569"/>
    <w:rsid w:val="0041428F"/>
    <w:rsid w:val="004225F9"/>
    <w:rsid w:val="004A2B0D"/>
    <w:rsid w:val="004C193D"/>
    <w:rsid w:val="004D1382"/>
    <w:rsid w:val="005459B5"/>
    <w:rsid w:val="005A4F4C"/>
    <w:rsid w:val="005C2210"/>
    <w:rsid w:val="00615018"/>
    <w:rsid w:val="0062123A"/>
    <w:rsid w:val="00624A4A"/>
    <w:rsid w:val="0064428C"/>
    <w:rsid w:val="0064448C"/>
    <w:rsid w:val="00646E75"/>
    <w:rsid w:val="00666188"/>
    <w:rsid w:val="006F6F10"/>
    <w:rsid w:val="00706CAA"/>
    <w:rsid w:val="00734D66"/>
    <w:rsid w:val="00783E79"/>
    <w:rsid w:val="007B2BC1"/>
    <w:rsid w:val="007B5AE8"/>
    <w:rsid w:val="007F5192"/>
    <w:rsid w:val="008F3614"/>
    <w:rsid w:val="008F6C0D"/>
    <w:rsid w:val="0091575C"/>
    <w:rsid w:val="00982F7C"/>
    <w:rsid w:val="00A25DE7"/>
    <w:rsid w:val="00A26FE7"/>
    <w:rsid w:val="00A66B18"/>
    <w:rsid w:val="00A6783B"/>
    <w:rsid w:val="00A96CF8"/>
    <w:rsid w:val="00AA089B"/>
    <w:rsid w:val="00AD1D45"/>
    <w:rsid w:val="00AE1388"/>
    <w:rsid w:val="00AF3982"/>
    <w:rsid w:val="00B246DB"/>
    <w:rsid w:val="00B50294"/>
    <w:rsid w:val="00B57D6E"/>
    <w:rsid w:val="00BE7E5D"/>
    <w:rsid w:val="00C04114"/>
    <w:rsid w:val="00C701F7"/>
    <w:rsid w:val="00C70786"/>
    <w:rsid w:val="00CC3BB6"/>
    <w:rsid w:val="00CE6CB7"/>
    <w:rsid w:val="00D10958"/>
    <w:rsid w:val="00D66593"/>
    <w:rsid w:val="00D73DBB"/>
    <w:rsid w:val="00DB10EA"/>
    <w:rsid w:val="00DE6DA2"/>
    <w:rsid w:val="00DF2D30"/>
    <w:rsid w:val="00E4786A"/>
    <w:rsid w:val="00E55D74"/>
    <w:rsid w:val="00E6540C"/>
    <w:rsid w:val="00E81E2A"/>
    <w:rsid w:val="00EC33FF"/>
    <w:rsid w:val="00EE0952"/>
    <w:rsid w:val="00F1737B"/>
    <w:rsid w:val="00FA335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2023-08-05T19:18:00Z</dcterms:created>
  <dcterms:modified xsi:type="dcterms:W3CDTF">2023-08-05T19:18:00Z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